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05"/>
    <w:rsid w:val="00645252"/>
    <w:rsid w:val="006D3D74"/>
    <w:rsid w:val="0083569A"/>
    <w:rsid w:val="00A9204E"/>
    <w:rsid w:val="00D0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9CDC-AFA8-490B-915D-FDC2ED8A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i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</dc:creator>
  <cp:keywords/>
  <dc:description/>
  <cp:lastModifiedBy>Arlind K</cp:lastModifiedBy>
  <cp:revision>1</cp:revision>
  <dcterms:created xsi:type="dcterms:W3CDTF">2020-04-06T22:51:00Z</dcterms:created>
  <dcterms:modified xsi:type="dcterms:W3CDTF">2020-04-06T22:51:00Z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